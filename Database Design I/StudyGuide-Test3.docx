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7AF04" w14:textId="77777777" w:rsidR="00A1024B" w:rsidRDefault="004466A0">
      <w:pPr>
        <w:spacing w:before="48" w:line="478" w:lineRule="auto"/>
        <w:ind w:left="2049" w:right="1829"/>
        <w:jc w:val="center"/>
        <w:rPr>
          <w:sz w:val="36"/>
          <w:szCs w:val="36"/>
        </w:rPr>
      </w:pPr>
      <w:r>
        <w:rPr>
          <w:b/>
          <w:sz w:val="36"/>
          <w:szCs w:val="36"/>
        </w:rPr>
        <w:t>CS 4721 (Database Design I) [Spring 2019] Test 3 Study Guide</w:t>
      </w:r>
    </w:p>
    <w:p w14:paraId="78820EAE" w14:textId="77777777" w:rsidR="00A1024B" w:rsidRDefault="00A1024B">
      <w:pPr>
        <w:spacing w:line="200" w:lineRule="exact"/>
      </w:pPr>
    </w:p>
    <w:p w14:paraId="307A2E6F" w14:textId="77777777" w:rsidR="00A1024B" w:rsidRDefault="00A1024B">
      <w:pPr>
        <w:spacing w:before="16" w:line="220" w:lineRule="exact"/>
        <w:rPr>
          <w:sz w:val="22"/>
          <w:szCs w:val="22"/>
        </w:rPr>
      </w:pPr>
    </w:p>
    <w:p w14:paraId="5A5430AA" w14:textId="77777777" w:rsidR="00A1024B" w:rsidRDefault="004466A0">
      <w:pPr>
        <w:ind w:left="104"/>
        <w:rPr>
          <w:sz w:val="28"/>
          <w:szCs w:val="28"/>
        </w:rPr>
      </w:pPr>
      <w:r>
        <w:rPr>
          <w:i/>
          <w:w w:val="99"/>
          <w:sz w:val="28"/>
          <w:szCs w:val="28"/>
        </w:rPr>
        <w:t>Following</w:t>
      </w:r>
      <w:r>
        <w:rPr>
          <w:i/>
          <w:sz w:val="28"/>
          <w:szCs w:val="28"/>
        </w:rPr>
        <w:t xml:space="preserve"> </w:t>
      </w:r>
      <w:r>
        <w:rPr>
          <w:i/>
          <w:w w:val="99"/>
          <w:sz w:val="28"/>
          <w:szCs w:val="28"/>
        </w:rPr>
        <w:t>topics</w:t>
      </w:r>
      <w:r>
        <w:rPr>
          <w:i/>
          <w:sz w:val="28"/>
          <w:szCs w:val="28"/>
        </w:rPr>
        <w:t xml:space="preserve"> </w:t>
      </w:r>
      <w:r>
        <w:rPr>
          <w:i/>
          <w:w w:val="99"/>
          <w:sz w:val="28"/>
          <w:szCs w:val="28"/>
        </w:rPr>
        <w:t>have</w:t>
      </w:r>
      <w:r>
        <w:rPr>
          <w:i/>
          <w:sz w:val="28"/>
          <w:szCs w:val="28"/>
        </w:rPr>
        <w:t xml:space="preserve"> </w:t>
      </w:r>
      <w:r>
        <w:rPr>
          <w:i/>
          <w:w w:val="99"/>
          <w:sz w:val="28"/>
          <w:szCs w:val="28"/>
        </w:rPr>
        <w:t>been</w:t>
      </w:r>
      <w:r>
        <w:rPr>
          <w:i/>
          <w:sz w:val="28"/>
          <w:szCs w:val="28"/>
        </w:rPr>
        <w:t xml:space="preserve"> </w:t>
      </w:r>
      <w:r>
        <w:rPr>
          <w:i/>
          <w:w w:val="99"/>
          <w:sz w:val="28"/>
          <w:szCs w:val="28"/>
        </w:rPr>
        <w:t>selected</w:t>
      </w:r>
      <w:r>
        <w:rPr>
          <w:i/>
          <w:sz w:val="28"/>
          <w:szCs w:val="28"/>
        </w:rPr>
        <w:t xml:space="preserve"> </w:t>
      </w:r>
      <w:r>
        <w:rPr>
          <w:i/>
          <w:w w:val="99"/>
          <w:sz w:val="28"/>
          <w:szCs w:val="28"/>
        </w:rPr>
        <w:t>for</w:t>
      </w:r>
      <w:r>
        <w:rPr>
          <w:i/>
          <w:sz w:val="28"/>
          <w:szCs w:val="28"/>
        </w:rPr>
        <w:t xml:space="preserve"> </w:t>
      </w:r>
      <w:r>
        <w:rPr>
          <w:i/>
          <w:w w:val="99"/>
          <w:sz w:val="28"/>
          <w:szCs w:val="28"/>
        </w:rPr>
        <w:t>Test</w:t>
      </w:r>
      <w:r>
        <w:rPr>
          <w:i/>
          <w:sz w:val="28"/>
          <w:szCs w:val="28"/>
        </w:rPr>
        <w:t xml:space="preserve"> </w:t>
      </w:r>
      <w:r>
        <w:rPr>
          <w:i/>
          <w:w w:val="99"/>
          <w:sz w:val="28"/>
          <w:szCs w:val="28"/>
        </w:rPr>
        <w:t>3:</w:t>
      </w:r>
    </w:p>
    <w:p w14:paraId="6ADBC984" w14:textId="77777777" w:rsidR="00A1024B" w:rsidRDefault="00A1024B">
      <w:pPr>
        <w:spacing w:before="13" w:line="240" w:lineRule="exact"/>
        <w:rPr>
          <w:sz w:val="24"/>
          <w:szCs w:val="24"/>
        </w:rPr>
      </w:pPr>
    </w:p>
    <w:p w14:paraId="0CCEAC0A" w14:textId="77777777" w:rsidR="00A1024B" w:rsidRDefault="004466A0">
      <w:pPr>
        <w:tabs>
          <w:tab w:val="left" w:pos="820"/>
        </w:tabs>
        <w:spacing w:line="270" w:lineRule="auto"/>
        <w:ind w:left="824" w:right="966" w:hanging="360"/>
        <w:rPr>
          <w:sz w:val="28"/>
          <w:szCs w:val="28"/>
        </w:rPr>
      </w:pPr>
      <w:r>
        <w:rPr>
          <w:rFonts w:ascii="Verdana" w:eastAsia="Verdana" w:hAnsi="Verdana" w:cs="Verdana"/>
          <w:w w:val="99"/>
          <w:sz w:val="28"/>
          <w:szCs w:val="28"/>
        </w:rPr>
        <w:t>•</w:t>
      </w:r>
      <w:r>
        <w:rPr>
          <w:rFonts w:ascii="Verdana" w:eastAsia="Verdana" w:hAnsi="Verdana" w:cs="Verdana"/>
          <w:sz w:val="28"/>
          <w:szCs w:val="28"/>
        </w:rPr>
        <w:tab/>
      </w:r>
      <w:r>
        <w:rPr>
          <w:b/>
          <w:w w:val="99"/>
          <w:sz w:val="28"/>
          <w:szCs w:val="28"/>
        </w:rPr>
        <w:t>Finding</w:t>
      </w:r>
      <w:r>
        <w:rPr>
          <w:b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a</w:t>
      </w:r>
      <w:r>
        <w:rPr>
          <w:b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candidate</w:t>
      </w:r>
      <w:r>
        <w:rPr>
          <w:b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key</w:t>
      </w:r>
      <w:r>
        <w:rPr>
          <w:b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of</w:t>
      </w:r>
      <w:r>
        <w:rPr>
          <w:b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a</w:t>
      </w:r>
      <w:r>
        <w:rPr>
          <w:b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relation</w:t>
      </w:r>
      <w:r>
        <w:rPr>
          <w:b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schema</w:t>
      </w:r>
      <w:r>
        <w:rPr>
          <w:b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based</w:t>
      </w:r>
      <w:r>
        <w:rPr>
          <w:b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on</w:t>
      </w:r>
      <w:r>
        <w:rPr>
          <w:b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a</w:t>
      </w:r>
      <w:r>
        <w:rPr>
          <w:b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given</w:t>
      </w:r>
      <w:r>
        <w:rPr>
          <w:b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functional dependency</w:t>
      </w:r>
      <w:r>
        <w:rPr>
          <w:b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set</w:t>
      </w:r>
    </w:p>
    <w:p w14:paraId="6FAAC270" w14:textId="77777777" w:rsidR="00A1024B" w:rsidRDefault="004466A0">
      <w:pPr>
        <w:spacing w:before="9"/>
        <w:ind w:left="1184"/>
        <w:rPr>
          <w:sz w:val="28"/>
          <w:szCs w:val="28"/>
        </w:rPr>
      </w:pPr>
      <w:r>
        <w:rPr>
          <w:rFonts w:ascii="Courier New" w:eastAsia="Courier New" w:hAnsi="Courier New" w:cs="Courier New"/>
          <w:w w:val="99"/>
          <w:sz w:val="28"/>
          <w:szCs w:val="28"/>
        </w:rPr>
        <w:t>o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Check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how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attribute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closure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can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help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finding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this</w:t>
      </w:r>
    </w:p>
    <w:p w14:paraId="6BE5D450" w14:textId="738F625A" w:rsidR="00B42F86" w:rsidRDefault="00D74F32" w:rsidP="00D74F32">
      <w:pPr>
        <w:spacing w:before="29"/>
        <w:ind w:left="464" w:firstLine="720"/>
        <w:rPr>
          <w:w w:val="99"/>
          <w:sz w:val="28"/>
          <w:szCs w:val="28"/>
        </w:rPr>
      </w:pPr>
      <w:r>
        <w:rPr>
          <w:w w:val="99"/>
          <w:sz w:val="28"/>
          <w:szCs w:val="28"/>
        </w:rPr>
        <w:t xml:space="preserve">     </w:t>
      </w:r>
      <w:r w:rsidR="004466A0">
        <w:rPr>
          <w:w w:val="99"/>
          <w:sz w:val="28"/>
          <w:szCs w:val="28"/>
        </w:rPr>
        <w:t>You</w:t>
      </w:r>
      <w:r w:rsidR="004466A0">
        <w:rPr>
          <w:sz w:val="28"/>
          <w:szCs w:val="28"/>
        </w:rPr>
        <w:t xml:space="preserve"> </w:t>
      </w:r>
      <w:r w:rsidR="004466A0">
        <w:rPr>
          <w:w w:val="99"/>
          <w:sz w:val="28"/>
          <w:szCs w:val="28"/>
        </w:rPr>
        <w:t>need</w:t>
      </w:r>
      <w:r w:rsidR="004466A0">
        <w:rPr>
          <w:sz w:val="28"/>
          <w:szCs w:val="28"/>
        </w:rPr>
        <w:t xml:space="preserve"> </w:t>
      </w:r>
      <w:r w:rsidR="004466A0">
        <w:rPr>
          <w:w w:val="99"/>
          <w:sz w:val="28"/>
          <w:szCs w:val="28"/>
        </w:rPr>
        <w:t>to</w:t>
      </w:r>
      <w:r w:rsidR="004466A0">
        <w:rPr>
          <w:sz w:val="28"/>
          <w:szCs w:val="28"/>
        </w:rPr>
        <w:t xml:space="preserve"> </w:t>
      </w:r>
      <w:r w:rsidR="004466A0">
        <w:rPr>
          <w:w w:val="99"/>
          <w:sz w:val="28"/>
          <w:szCs w:val="28"/>
        </w:rPr>
        <w:t>go</w:t>
      </w:r>
      <w:r w:rsidR="004466A0">
        <w:rPr>
          <w:sz w:val="28"/>
          <w:szCs w:val="28"/>
        </w:rPr>
        <w:t xml:space="preserve"> </w:t>
      </w:r>
      <w:r w:rsidR="004466A0">
        <w:rPr>
          <w:w w:val="99"/>
          <w:sz w:val="28"/>
          <w:szCs w:val="28"/>
        </w:rPr>
        <w:t>over</w:t>
      </w:r>
      <w:r w:rsidR="004466A0">
        <w:rPr>
          <w:sz w:val="28"/>
          <w:szCs w:val="28"/>
        </w:rPr>
        <w:t xml:space="preserve"> </w:t>
      </w:r>
      <w:r w:rsidR="004466A0">
        <w:rPr>
          <w:w w:val="99"/>
          <w:sz w:val="28"/>
          <w:szCs w:val="28"/>
        </w:rPr>
        <w:t>attribute</w:t>
      </w:r>
      <w:r w:rsidR="004466A0">
        <w:rPr>
          <w:sz w:val="28"/>
          <w:szCs w:val="28"/>
        </w:rPr>
        <w:t xml:space="preserve"> </w:t>
      </w:r>
      <w:r w:rsidR="004466A0">
        <w:rPr>
          <w:w w:val="99"/>
          <w:sz w:val="28"/>
          <w:szCs w:val="28"/>
        </w:rPr>
        <w:t>closure</w:t>
      </w:r>
      <w:r w:rsidR="004466A0">
        <w:rPr>
          <w:sz w:val="28"/>
          <w:szCs w:val="28"/>
        </w:rPr>
        <w:t xml:space="preserve"> </w:t>
      </w:r>
      <w:r w:rsidR="004466A0">
        <w:rPr>
          <w:w w:val="99"/>
          <w:sz w:val="28"/>
          <w:szCs w:val="28"/>
        </w:rPr>
        <w:t>algorithm</w:t>
      </w:r>
      <w:r w:rsidR="004466A0">
        <w:rPr>
          <w:sz w:val="28"/>
          <w:szCs w:val="28"/>
        </w:rPr>
        <w:t xml:space="preserve"> </w:t>
      </w:r>
      <w:r w:rsidR="004466A0">
        <w:rPr>
          <w:w w:val="99"/>
          <w:sz w:val="28"/>
          <w:szCs w:val="28"/>
        </w:rPr>
        <w:t>discussed</w:t>
      </w:r>
      <w:r w:rsidR="004466A0">
        <w:rPr>
          <w:sz w:val="28"/>
          <w:szCs w:val="28"/>
        </w:rPr>
        <w:t xml:space="preserve"> </w:t>
      </w:r>
      <w:r w:rsidR="004466A0">
        <w:rPr>
          <w:w w:val="99"/>
          <w:sz w:val="28"/>
          <w:szCs w:val="28"/>
        </w:rPr>
        <w:t>in</w:t>
      </w:r>
      <w:r w:rsidR="004466A0">
        <w:rPr>
          <w:sz w:val="28"/>
          <w:szCs w:val="28"/>
        </w:rPr>
        <w:t xml:space="preserve"> </w:t>
      </w:r>
      <w:r w:rsidR="004466A0">
        <w:rPr>
          <w:w w:val="99"/>
          <w:sz w:val="28"/>
          <w:szCs w:val="28"/>
        </w:rPr>
        <w:t>class</w:t>
      </w:r>
    </w:p>
    <w:p w14:paraId="4DE9FEC5" w14:textId="488E29BB" w:rsidR="00B42F86" w:rsidRDefault="00D74F32">
      <w:pPr>
        <w:spacing w:before="29"/>
        <w:ind w:left="1904"/>
        <w:rPr>
          <w:w w:val="99"/>
          <w:sz w:val="28"/>
          <w:szCs w:val="28"/>
        </w:rPr>
      </w:pPr>
      <w:r>
        <w:rPr>
          <w:w w:val="99"/>
          <w:sz w:val="28"/>
          <w:szCs w:val="28"/>
        </w:rPr>
        <w:t xml:space="preserve">  </w:t>
      </w:r>
      <w:r w:rsidR="00B42F86">
        <w:rPr>
          <w:w w:val="99"/>
          <w:sz w:val="28"/>
          <w:szCs w:val="28"/>
        </w:rPr>
        <w:t>R(A, B, C, D, E)</w:t>
      </w:r>
    </w:p>
    <w:p w14:paraId="13FEE371" w14:textId="5B53DC82" w:rsidR="00923E82" w:rsidRDefault="00B42F86">
      <w:pPr>
        <w:spacing w:before="29"/>
        <w:ind w:left="1904"/>
        <w:rPr>
          <w:sz w:val="28"/>
          <w:szCs w:val="28"/>
        </w:rPr>
      </w:pPr>
      <w:r>
        <w:rPr>
          <w:noProof/>
        </w:rPr>
        <w:drawing>
          <wp:inline distT="0" distB="0" distL="0" distR="0" wp14:anchorId="3B3F427D" wp14:editId="5A9BFB54">
            <wp:extent cx="5768340" cy="33775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9214" cy="338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D5B76" w14:textId="77777777" w:rsidR="00A1024B" w:rsidRDefault="00A1024B">
      <w:pPr>
        <w:spacing w:before="1" w:line="220" w:lineRule="exact"/>
        <w:rPr>
          <w:sz w:val="22"/>
          <w:szCs w:val="22"/>
        </w:rPr>
      </w:pPr>
    </w:p>
    <w:p w14:paraId="36BA95C2" w14:textId="77777777" w:rsidR="00A1024B" w:rsidRDefault="004466A0">
      <w:pPr>
        <w:ind w:left="464"/>
        <w:rPr>
          <w:sz w:val="28"/>
          <w:szCs w:val="28"/>
        </w:rPr>
      </w:pPr>
      <w:r>
        <w:rPr>
          <w:rFonts w:ascii="Verdana" w:eastAsia="Verdana" w:hAnsi="Verdana" w:cs="Verdana"/>
          <w:w w:val="99"/>
          <w:sz w:val="28"/>
          <w:szCs w:val="28"/>
        </w:rPr>
        <w:t>•</w:t>
      </w:r>
      <w:r>
        <w:rPr>
          <w:rFonts w:ascii="Verdana" w:eastAsia="Verdana" w:hAnsi="Verdana" w:cs="Verdana"/>
          <w:sz w:val="28"/>
          <w:szCs w:val="28"/>
        </w:rPr>
        <w:t xml:space="preserve">  </w:t>
      </w:r>
      <w:r>
        <w:rPr>
          <w:b/>
          <w:w w:val="99"/>
          <w:sz w:val="28"/>
          <w:szCs w:val="28"/>
        </w:rPr>
        <w:t>Testing</w:t>
      </w:r>
      <w:r>
        <w:rPr>
          <w:b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equivalency</w:t>
      </w:r>
      <w:r>
        <w:rPr>
          <w:b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of</w:t>
      </w:r>
      <w:r>
        <w:rPr>
          <w:b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two</w:t>
      </w:r>
      <w:r>
        <w:rPr>
          <w:b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functional</w:t>
      </w:r>
      <w:r>
        <w:rPr>
          <w:b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dependency</w:t>
      </w:r>
      <w:r>
        <w:rPr>
          <w:b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sets</w:t>
      </w:r>
    </w:p>
    <w:p w14:paraId="2F100FCA" w14:textId="77777777" w:rsidR="00A1024B" w:rsidRDefault="004466A0">
      <w:pPr>
        <w:spacing w:before="43"/>
        <w:ind w:left="1184"/>
        <w:rPr>
          <w:sz w:val="28"/>
          <w:szCs w:val="28"/>
        </w:rPr>
      </w:pPr>
      <w:r>
        <w:rPr>
          <w:rFonts w:ascii="Courier New" w:eastAsia="Courier New" w:hAnsi="Courier New" w:cs="Courier New"/>
          <w:w w:val="99"/>
          <w:sz w:val="28"/>
          <w:szCs w:val="28"/>
        </w:rPr>
        <w:t>o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check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how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to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find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closure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of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functional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dependency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set</w:t>
      </w:r>
    </w:p>
    <w:p w14:paraId="163A89D5" w14:textId="286E5D73" w:rsidR="00A1024B" w:rsidRDefault="004466A0">
      <w:pPr>
        <w:spacing w:before="24"/>
        <w:ind w:left="1904"/>
        <w:rPr>
          <w:w w:val="99"/>
          <w:sz w:val="28"/>
          <w:szCs w:val="28"/>
        </w:rPr>
      </w:pPr>
      <w:r>
        <w:rPr>
          <w:w w:val="99"/>
          <w:sz w:val="28"/>
          <w:szCs w:val="28"/>
        </w:rPr>
        <w:t>§</w:t>
      </w:r>
      <w:r>
        <w:rPr>
          <w:sz w:val="28"/>
          <w:szCs w:val="28"/>
        </w:rPr>
        <w:t xml:space="preserve">   </w:t>
      </w:r>
      <w:r>
        <w:rPr>
          <w:w w:val="99"/>
          <w:sz w:val="28"/>
          <w:szCs w:val="28"/>
        </w:rPr>
        <w:t>check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how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attribute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closure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can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help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determining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this</w:t>
      </w:r>
    </w:p>
    <w:p w14:paraId="138A1BDA" w14:textId="77777777" w:rsidR="007C1348" w:rsidRPr="007C1348" w:rsidRDefault="007C1348" w:rsidP="007C1348">
      <w:pPr>
        <w:pStyle w:val="ListParagraph"/>
        <w:numPr>
          <w:ilvl w:val="0"/>
          <w:numId w:val="7"/>
        </w:numPr>
        <w:spacing w:before="24"/>
        <w:rPr>
          <w:sz w:val="28"/>
          <w:szCs w:val="28"/>
        </w:rPr>
      </w:pPr>
      <w:r w:rsidRPr="007C1348">
        <w:rPr>
          <w:sz w:val="28"/>
          <w:szCs w:val="28"/>
        </w:rPr>
        <w:t xml:space="preserve">If all FDs of FD1 can be derived from FDs present in FD2, we can say that FD2 </w:t>
      </w:r>
      <w:r w:rsidRPr="007C1348">
        <w:rPr>
          <w:rFonts w:ascii="Cambria Math" w:hAnsi="Cambria Math" w:cs="Cambria Math"/>
          <w:sz w:val="28"/>
          <w:szCs w:val="28"/>
        </w:rPr>
        <w:t>⊃</w:t>
      </w:r>
      <w:r w:rsidRPr="007C1348">
        <w:rPr>
          <w:sz w:val="28"/>
          <w:szCs w:val="28"/>
        </w:rPr>
        <w:t xml:space="preserve"> FD1.</w:t>
      </w:r>
    </w:p>
    <w:p w14:paraId="345B2B33" w14:textId="77777777" w:rsidR="007C1348" w:rsidRPr="007C1348" w:rsidRDefault="007C1348" w:rsidP="007C1348">
      <w:pPr>
        <w:pStyle w:val="ListParagraph"/>
        <w:numPr>
          <w:ilvl w:val="0"/>
          <w:numId w:val="7"/>
        </w:numPr>
        <w:spacing w:before="24"/>
        <w:rPr>
          <w:sz w:val="28"/>
          <w:szCs w:val="28"/>
        </w:rPr>
      </w:pPr>
      <w:r w:rsidRPr="007C1348">
        <w:rPr>
          <w:sz w:val="28"/>
          <w:szCs w:val="28"/>
        </w:rPr>
        <w:t xml:space="preserve">If all FDs of FD2 can be derived from FDs present in FD1, we can say that FD1 </w:t>
      </w:r>
      <w:r w:rsidRPr="007C1348">
        <w:rPr>
          <w:rFonts w:ascii="Cambria Math" w:hAnsi="Cambria Math" w:cs="Cambria Math"/>
          <w:sz w:val="28"/>
          <w:szCs w:val="28"/>
        </w:rPr>
        <w:t>⊃</w:t>
      </w:r>
      <w:r w:rsidRPr="007C1348">
        <w:rPr>
          <w:sz w:val="28"/>
          <w:szCs w:val="28"/>
        </w:rPr>
        <w:t xml:space="preserve"> FD2.</w:t>
      </w:r>
    </w:p>
    <w:p w14:paraId="5EC674DD" w14:textId="50951B01" w:rsidR="00A1024B" w:rsidRDefault="007C1348" w:rsidP="007C1348">
      <w:pPr>
        <w:pStyle w:val="ListParagraph"/>
        <w:numPr>
          <w:ilvl w:val="0"/>
          <w:numId w:val="7"/>
        </w:numPr>
        <w:spacing w:before="24"/>
        <w:rPr>
          <w:sz w:val="28"/>
          <w:szCs w:val="28"/>
        </w:rPr>
      </w:pPr>
      <w:r w:rsidRPr="007C1348">
        <w:rPr>
          <w:sz w:val="28"/>
          <w:szCs w:val="28"/>
        </w:rPr>
        <w:t>If 1 and 2 both are true, FD1=FD2.</w:t>
      </w:r>
    </w:p>
    <w:p w14:paraId="7E7E1CDF" w14:textId="3C725B0B" w:rsidR="00A1024B" w:rsidRPr="00D74F32" w:rsidRDefault="00C5435C" w:rsidP="00D74F32">
      <w:pPr>
        <w:spacing w:before="24"/>
        <w:ind w:left="2264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44F841" wp14:editId="7704BAA7">
            <wp:extent cx="5699760" cy="43470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836" cy="436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68801" w14:textId="3C536802" w:rsidR="00A1024B" w:rsidRDefault="004466A0">
      <w:pPr>
        <w:ind w:left="464"/>
        <w:rPr>
          <w:b/>
          <w:w w:val="99"/>
          <w:sz w:val="28"/>
          <w:szCs w:val="28"/>
        </w:rPr>
      </w:pPr>
      <w:r>
        <w:rPr>
          <w:rFonts w:ascii="Verdana" w:eastAsia="Verdana" w:hAnsi="Verdana" w:cs="Verdana"/>
          <w:w w:val="99"/>
          <w:sz w:val="28"/>
          <w:szCs w:val="28"/>
        </w:rPr>
        <w:t>•</w:t>
      </w:r>
      <w:r>
        <w:rPr>
          <w:rFonts w:ascii="Verdana" w:eastAsia="Verdana" w:hAnsi="Verdana" w:cs="Verdana"/>
          <w:sz w:val="28"/>
          <w:szCs w:val="28"/>
        </w:rPr>
        <w:t xml:space="preserve">  </w:t>
      </w:r>
      <w:r>
        <w:rPr>
          <w:b/>
          <w:w w:val="99"/>
          <w:sz w:val="28"/>
          <w:szCs w:val="28"/>
        </w:rPr>
        <w:t>What</w:t>
      </w:r>
      <w:r>
        <w:rPr>
          <w:b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is</w:t>
      </w:r>
      <w:r>
        <w:rPr>
          <w:b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the</w:t>
      </w:r>
      <w:r>
        <w:rPr>
          <w:b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need</w:t>
      </w:r>
      <w:r>
        <w:rPr>
          <w:b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for</w:t>
      </w:r>
      <w:r>
        <w:rPr>
          <w:b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normalization?</w:t>
      </w:r>
      <w:r>
        <w:rPr>
          <w:b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Why</w:t>
      </w:r>
      <w:r>
        <w:rPr>
          <w:b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lossless-ness</w:t>
      </w:r>
      <w:r>
        <w:rPr>
          <w:b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is</w:t>
      </w:r>
      <w:r>
        <w:rPr>
          <w:b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so</w:t>
      </w:r>
      <w:r>
        <w:rPr>
          <w:b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important?</w:t>
      </w:r>
    </w:p>
    <w:p w14:paraId="66C9DB4F" w14:textId="1E4AEFC4" w:rsidR="00B42F86" w:rsidRDefault="00DF34E2" w:rsidP="00B42F8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benefits of normalization</w:t>
      </w:r>
    </w:p>
    <w:p w14:paraId="3BDCE77A" w14:textId="6A04AFBB" w:rsidR="00DF34E2" w:rsidRDefault="00DF34E2" w:rsidP="00DF34E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Easier for the user to access and maintain data</w:t>
      </w:r>
    </w:p>
    <w:p w14:paraId="50D68A99" w14:textId="2B0A3CEB" w:rsidR="00DF34E2" w:rsidRPr="00B42F86" w:rsidRDefault="00DF34E2" w:rsidP="00DF34E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Take up minimal storage on the computer</w:t>
      </w:r>
    </w:p>
    <w:p w14:paraId="2C3C64E8" w14:textId="111AD913" w:rsidR="00A1024B" w:rsidRPr="00DF34E2" w:rsidRDefault="00B42F86" w:rsidP="00DF34E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F34E2">
        <w:rPr>
          <w:sz w:val="28"/>
          <w:szCs w:val="28"/>
        </w:rPr>
        <w:t>If a big relation is broken down into two or more smaller relations, their “join” should be the original relation.</w:t>
      </w:r>
    </w:p>
    <w:p w14:paraId="2DDA6D59" w14:textId="16BF99CF" w:rsidR="00B42F86" w:rsidRPr="00DF34E2" w:rsidRDefault="00B42F86" w:rsidP="00DF34E2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DF34E2">
        <w:rPr>
          <w:sz w:val="28"/>
          <w:szCs w:val="28"/>
        </w:rPr>
        <w:t xml:space="preserve">No </w:t>
      </w:r>
      <w:proofErr w:type="spellStart"/>
      <w:r w:rsidRPr="00DF34E2">
        <w:rPr>
          <w:sz w:val="28"/>
          <w:szCs w:val="28"/>
        </w:rPr>
        <w:t>touple</w:t>
      </w:r>
      <w:proofErr w:type="spellEnd"/>
      <w:r w:rsidRPr="00DF34E2">
        <w:rPr>
          <w:sz w:val="28"/>
          <w:szCs w:val="28"/>
        </w:rPr>
        <w:t xml:space="preserve"> lost</w:t>
      </w:r>
    </w:p>
    <w:p w14:paraId="4F7C4595" w14:textId="20B389BC" w:rsidR="00B42F86" w:rsidRDefault="00B42F86" w:rsidP="00DF34E2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DF34E2">
        <w:rPr>
          <w:sz w:val="28"/>
          <w:szCs w:val="28"/>
        </w:rPr>
        <w:t xml:space="preserve">No extra </w:t>
      </w:r>
      <w:proofErr w:type="spellStart"/>
      <w:r w:rsidRPr="00DF34E2">
        <w:rPr>
          <w:sz w:val="28"/>
          <w:szCs w:val="28"/>
        </w:rPr>
        <w:t>touple</w:t>
      </w:r>
      <w:proofErr w:type="spellEnd"/>
      <w:r w:rsidRPr="00DF34E2">
        <w:rPr>
          <w:sz w:val="28"/>
          <w:szCs w:val="28"/>
        </w:rPr>
        <w:t xml:space="preserve"> </w:t>
      </w:r>
    </w:p>
    <w:p w14:paraId="22B7B748" w14:textId="40359F66" w:rsidR="00DF34E2" w:rsidRPr="00DF34E2" w:rsidRDefault="00DF34E2" w:rsidP="00DF34E2">
      <w:pPr>
        <w:pStyle w:val="ListParagraph"/>
        <w:numPr>
          <w:ilvl w:val="3"/>
          <w:numId w:val="2"/>
        </w:numPr>
        <w:rPr>
          <w:sz w:val="28"/>
          <w:szCs w:val="28"/>
        </w:rPr>
      </w:pPr>
      <w:r w:rsidRPr="00DF34E2">
        <w:rPr>
          <w:sz w:val="28"/>
          <w:szCs w:val="28"/>
        </w:rPr>
        <w:t>Lossless-join property</w:t>
      </w:r>
      <w:r>
        <w:rPr>
          <w:sz w:val="28"/>
          <w:szCs w:val="28"/>
        </w:rPr>
        <w:t xml:space="preserve"> </w:t>
      </w:r>
      <w:r w:rsidRPr="00DF34E2">
        <w:rPr>
          <w:sz w:val="28"/>
          <w:szCs w:val="28"/>
        </w:rPr>
        <w:t>enables us to find any instance of the original relation from corresponding instances in the smaller relation</w:t>
      </w:r>
      <w:r>
        <w:rPr>
          <w:sz w:val="28"/>
          <w:szCs w:val="28"/>
        </w:rPr>
        <w:t>.</w:t>
      </w:r>
    </w:p>
    <w:p w14:paraId="23F7EA41" w14:textId="77777777" w:rsidR="00A1024B" w:rsidRDefault="00A1024B">
      <w:pPr>
        <w:spacing w:before="16" w:line="200" w:lineRule="exact"/>
      </w:pPr>
    </w:p>
    <w:p w14:paraId="78E28E82" w14:textId="77777777" w:rsidR="00A1024B" w:rsidRDefault="004466A0">
      <w:pPr>
        <w:ind w:left="464"/>
        <w:rPr>
          <w:sz w:val="28"/>
          <w:szCs w:val="28"/>
        </w:rPr>
      </w:pPr>
      <w:r>
        <w:rPr>
          <w:rFonts w:ascii="Verdana" w:eastAsia="Verdana" w:hAnsi="Verdana" w:cs="Verdana"/>
          <w:w w:val="99"/>
          <w:sz w:val="28"/>
          <w:szCs w:val="28"/>
        </w:rPr>
        <w:t>•</w:t>
      </w:r>
      <w:r>
        <w:rPr>
          <w:rFonts w:ascii="Verdana" w:eastAsia="Verdana" w:hAnsi="Verdana" w:cs="Verdana"/>
          <w:sz w:val="28"/>
          <w:szCs w:val="28"/>
        </w:rPr>
        <w:t xml:space="preserve">  </w:t>
      </w:r>
      <w:r>
        <w:rPr>
          <w:b/>
          <w:w w:val="99"/>
          <w:sz w:val="28"/>
          <w:szCs w:val="28"/>
        </w:rPr>
        <w:t>Finding</w:t>
      </w:r>
      <w:r>
        <w:rPr>
          <w:b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a</w:t>
      </w:r>
      <w:r>
        <w:rPr>
          <w:b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lossless,</w:t>
      </w:r>
      <w:r>
        <w:rPr>
          <w:b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dependency</w:t>
      </w:r>
      <w:r>
        <w:rPr>
          <w:b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preserving</w:t>
      </w:r>
      <w:r>
        <w:rPr>
          <w:b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3NF</w:t>
      </w:r>
      <w:r>
        <w:rPr>
          <w:b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decomposition</w:t>
      </w:r>
    </w:p>
    <w:p w14:paraId="26821BB2" w14:textId="03C7BFD9" w:rsidR="00A1024B" w:rsidRDefault="004466A0">
      <w:pPr>
        <w:spacing w:before="43"/>
        <w:ind w:left="1184"/>
        <w:rPr>
          <w:w w:val="99"/>
          <w:sz w:val="28"/>
          <w:szCs w:val="28"/>
        </w:rPr>
      </w:pPr>
      <w:r>
        <w:rPr>
          <w:rFonts w:ascii="Courier New" w:eastAsia="Courier New" w:hAnsi="Courier New" w:cs="Courier New"/>
          <w:w w:val="99"/>
          <w:sz w:val="28"/>
          <w:szCs w:val="28"/>
        </w:rPr>
        <w:t>o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Check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algorithm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discussed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in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class.</w:t>
      </w:r>
    </w:p>
    <w:p w14:paraId="2117A31A" w14:textId="2041D2A6" w:rsidR="00D74F32" w:rsidRDefault="00D74F32" w:rsidP="00D74F32">
      <w:pPr>
        <w:pStyle w:val="ListParagraph"/>
        <w:numPr>
          <w:ilvl w:val="0"/>
          <w:numId w:val="10"/>
        </w:numPr>
        <w:spacing w:before="43"/>
        <w:rPr>
          <w:sz w:val="28"/>
          <w:szCs w:val="28"/>
        </w:rPr>
      </w:pPr>
      <w:r>
        <w:rPr>
          <w:sz w:val="28"/>
          <w:szCs w:val="28"/>
        </w:rPr>
        <w:t>Find the minimal cover of F</w:t>
      </w:r>
    </w:p>
    <w:p w14:paraId="183ADF5B" w14:textId="70A6A4DE" w:rsidR="00D74F32" w:rsidRDefault="00D74F32" w:rsidP="00D74F32">
      <w:pPr>
        <w:pStyle w:val="ListParagraph"/>
        <w:numPr>
          <w:ilvl w:val="0"/>
          <w:numId w:val="10"/>
        </w:numPr>
        <w:spacing w:before="43"/>
        <w:rPr>
          <w:sz w:val="28"/>
          <w:szCs w:val="28"/>
        </w:rPr>
      </w:pPr>
      <w:r>
        <w:rPr>
          <w:sz w:val="28"/>
          <w:szCs w:val="28"/>
        </w:rPr>
        <w:t>Find key of R(based on f.ds of F)</w:t>
      </w:r>
    </w:p>
    <w:p w14:paraId="440FC49F" w14:textId="3EEE78CD" w:rsidR="00D74F32" w:rsidRPr="00D74F32" w:rsidRDefault="00D74F32" w:rsidP="00D74F32">
      <w:pPr>
        <w:pStyle w:val="ListParagraph"/>
        <w:numPr>
          <w:ilvl w:val="0"/>
          <w:numId w:val="10"/>
        </w:numPr>
        <w:spacing w:before="43"/>
        <w:rPr>
          <w:sz w:val="28"/>
          <w:szCs w:val="28"/>
        </w:rPr>
      </w:pPr>
      <w:r>
        <w:rPr>
          <w:sz w:val="28"/>
          <w:szCs w:val="28"/>
        </w:rPr>
        <w:t>Create a relation XY for each X</w:t>
      </w:r>
      <w:r w:rsidRPr="001479B7">
        <w:rPr>
          <w:rFonts w:eastAsia="CMR10"/>
          <w:sz w:val="28"/>
          <w:szCs w:val="28"/>
        </w:rPr>
        <w:sym w:font="Wingdings" w:char="F0E0"/>
      </w:r>
      <w:r>
        <w:rPr>
          <w:rFonts w:eastAsia="CMR10"/>
          <w:sz w:val="28"/>
          <w:szCs w:val="28"/>
        </w:rPr>
        <w:t>Y in the minimal cover</w:t>
      </w:r>
    </w:p>
    <w:p w14:paraId="265B0D0F" w14:textId="01628AC5" w:rsidR="00A1024B" w:rsidRPr="00D74F32" w:rsidRDefault="00D74F32" w:rsidP="00D74F32">
      <w:pPr>
        <w:pStyle w:val="ListParagraph"/>
        <w:numPr>
          <w:ilvl w:val="0"/>
          <w:numId w:val="10"/>
        </w:numPr>
        <w:spacing w:before="43"/>
        <w:rPr>
          <w:sz w:val="28"/>
          <w:szCs w:val="28"/>
        </w:rPr>
      </w:pPr>
      <w:r>
        <w:rPr>
          <w:rFonts w:eastAsia="CMR10"/>
          <w:sz w:val="28"/>
          <w:szCs w:val="28"/>
        </w:rPr>
        <w:t xml:space="preserve">If key is not in any of the above relations, create a separate relation with key. </w:t>
      </w:r>
    </w:p>
    <w:p w14:paraId="0E10AE07" w14:textId="77777777" w:rsidR="00A1024B" w:rsidRDefault="004466A0">
      <w:pPr>
        <w:ind w:left="104"/>
        <w:rPr>
          <w:sz w:val="28"/>
          <w:szCs w:val="28"/>
        </w:rPr>
      </w:pPr>
      <w:r>
        <w:rPr>
          <w:b/>
          <w:w w:val="99"/>
          <w:sz w:val="28"/>
          <w:szCs w:val="28"/>
        </w:rPr>
        <w:t>G</w:t>
      </w:r>
      <w:r>
        <w:rPr>
          <w:b/>
          <w:w w:val="99"/>
          <w:sz w:val="28"/>
          <w:szCs w:val="28"/>
        </w:rPr>
        <w:t>eneral</w:t>
      </w:r>
      <w:r>
        <w:rPr>
          <w:b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tips:</w:t>
      </w:r>
    </w:p>
    <w:p w14:paraId="30F0F126" w14:textId="77777777" w:rsidR="00A1024B" w:rsidRDefault="00A1024B">
      <w:pPr>
        <w:spacing w:before="9" w:line="240" w:lineRule="exact"/>
        <w:rPr>
          <w:sz w:val="24"/>
          <w:szCs w:val="24"/>
        </w:rPr>
      </w:pPr>
    </w:p>
    <w:p w14:paraId="266017E5" w14:textId="216A31C1" w:rsidR="00A1024B" w:rsidRDefault="004466A0">
      <w:pPr>
        <w:spacing w:line="275" w:lineRule="auto"/>
        <w:ind w:left="1904" w:right="70" w:hanging="36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b/>
          <w:w w:val="99"/>
          <w:sz w:val="28"/>
          <w:szCs w:val="28"/>
        </w:rPr>
        <w:t>Check</w:t>
      </w:r>
      <w:r>
        <w:rPr>
          <w:b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class</w:t>
      </w:r>
      <w:r>
        <w:rPr>
          <w:b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notes</w:t>
      </w:r>
      <w:r>
        <w:rPr>
          <w:b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for</w:t>
      </w:r>
      <w:r>
        <w:rPr>
          <w:b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different</w:t>
      </w:r>
      <w:r>
        <w:rPr>
          <w:b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algorithms</w:t>
      </w:r>
      <w:r>
        <w:rPr>
          <w:b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and</w:t>
      </w:r>
      <w:r>
        <w:rPr>
          <w:b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corresponding</w:t>
      </w:r>
      <w:r>
        <w:rPr>
          <w:b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examples</w:t>
      </w:r>
      <w:r>
        <w:rPr>
          <w:b/>
          <w:w w:val="99"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worked</w:t>
      </w:r>
      <w:r>
        <w:rPr>
          <w:b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out</w:t>
      </w:r>
      <w:r>
        <w:rPr>
          <w:b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in</w:t>
      </w:r>
      <w:r>
        <w:rPr>
          <w:b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class</w:t>
      </w:r>
    </w:p>
    <w:p w14:paraId="4F8184E8" w14:textId="77EEDB91" w:rsidR="00A1024B" w:rsidRDefault="004466A0">
      <w:pPr>
        <w:spacing w:before="1"/>
        <w:ind w:left="1498" w:right="226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w w:val="99"/>
          <w:sz w:val="28"/>
          <w:szCs w:val="28"/>
        </w:rPr>
        <w:t>Check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slide-set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“Normalization-2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and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Normalization-3”</w:t>
      </w:r>
    </w:p>
    <w:p w14:paraId="36D49485" w14:textId="5ECF5D7D" w:rsidR="00A1024B" w:rsidRDefault="004466A0">
      <w:pPr>
        <w:spacing w:before="47"/>
        <w:ind w:left="2264"/>
        <w:rPr>
          <w:w w:val="99"/>
          <w:sz w:val="28"/>
          <w:szCs w:val="28"/>
        </w:rPr>
      </w:pPr>
      <w:r>
        <w:rPr>
          <w:rFonts w:ascii="Courier New" w:eastAsia="Courier New" w:hAnsi="Courier New" w:cs="Courier New"/>
          <w:w w:val="99"/>
          <w:sz w:val="28"/>
          <w:szCs w:val="28"/>
        </w:rPr>
        <w:lastRenderedPageBreak/>
        <w:t>o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Understand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concept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of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functional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dependency.</w:t>
      </w:r>
    </w:p>
    <w:p w14:paraId="544279AC" w14:textId="6423EC75" w:rsidR="00690A86" w:rsidRPr="00690A86" w:rsidRDefault="000604D3" w:rsidP="00690A86">
      <w:pPr>
        <w:pStyle w:val="ListParagraph"/>
        <w:numPr>
          <w:ilvl w:val="0"/>
          <w:numId w:val="5"/>
        </w:numPr>
        <w:spacing w:before="47"/>
        <w:rPr>
          <w:sz w:val="28"/>
          <w:szCs w:val="28"/>
        </w:rPr>
      </w:pPr>
      <w:r>
        <w:rPr>
          <w:sz w:val="28"/>
          <w:szCs w:val="28"/>
        </w:rPr>
        <w:t xml:space="preserve">They </w:t>
      </w:r>
      <w:r w:rsidR="00690A86" w:rsidRPr="00690A86">
        <w:rPr>
          <w:sz w:val="28"/>
          <w:szCs w:val="28"/>
        </w:rPr>
        <w:t>are used to specify formal measures</w:t>
      </w:r>
      <w:r w:rsidR="00690A86">
        <w:rPr>
          <w:sz w:val="28"/>
          <w:szCs w:val="28"/>
        </w:rPr>
        <w:t xml:space="preserve"> </w:t>
      </w:r>
      <w:r w:rsidR="00690A86" w:rsidRPr="00690A86">
        <w:rPr>
          <w:sz w:val="28"/>
          <w:szCs w:val="28"/>
        </w:rPr>
        <w:t>of the "goodness" of relational design</w:t>
      </w:r>
    </w:p>
    <w:p w14:paraId="14527CCC" w14:textId="4CC61AF4" w:rsidR="00A1024B" w:rsidRDefault="004466A0">
      <w:pPr>
        <w:spacing w:before="24"/>
        <w:ind w:left="2264"/>
        <w:rPr>
          <w:w w:val="99"/>
          <w:sz w:val="28"/>
          <w:szCs w:val="28"/>
        </w:rPr>
      </w:pPr>
      <w:r>
        <w:rPr>
          <w:rFonts w:ascii="Courier New" w:eastAsia="Courier New" w:hAnsi="Courier New" w:cs="Courier New"/>
          <w:w w:val="99"/>
          <w:sz w:val="28"/>
          <w:szCs w:val="28"/>
        </w:rPr>
        <w:t>o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Check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how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to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identify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extraneous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attributes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in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an</w:t>
      </w:r>
      <w:r>
        <w:rPr>
          <w:sz w:val="28"/>
          <w:szCs w:val="28"/>
        </w:rPr>
        <w:t xml:space="preserve"> </w:t>
      </w:r>
      <w:proofErr w:type="spellStart"/>
      <w:r>
        <w:rPr>
          <w:w w:val="99"/>
          <w:sz w:val="28"/>
          <w:szCs w:val="28"/>
        </w:rPr>
        <w:t>f.d.</w:t>
      </w:r>
      <w:proofErr w:type="spellEnd"/>
    </w:p>
    <w:p w14:paraId="0C55087A" w14:textId="09A1AD94" w:rsidR="00CD7F7E" w:rsidRDefault="00CD7F7E" w:rsidP="001E7640">
      <w:pPr>
        <w:pStyle w:val="ListParagraph"/>
        <w:numPr>
          <w:ilvl w:val="0"/>
          <w:numId w:val="5"/>
        </w:numPr>
        <w:spacing w:before="24"/>
        <w:rPr>
          <w:sz w:val="28"/>
          <w:szCs w:val="28"/>
        </w:rPr>
      </w:pPr>
      <w:r w:rsidRPr="00CD7F7E">
        <w:rPr>
          <w:sz w:val="28"/>
          <w:szCs w:val="28"/>
        </w:rPr>
        <w:t>Given F= {A</w:t>
      </w:r>
      <w:r w:rsidR="001479B7" w:rsidRPr="006F5B16">
        <w:rPr>
          <w:rFonts w:eastAsia="CMR10"/>
          <w:sz w:val="24"/>
          <w:szCs w:val="24"/>
        </w:rPr>
        <w:sym w:font="Wingdings" w:char="F0E0"/>
      </w:r>
      <w:r w:rsidRPr="00CD7F7E">
        <w:rPr>
          <w:sz w:val="28"/>
          <w:szCs w:val="28"/>
        </w:rPr>
        <w:t>C, AB</w:t>
      </w:r>
      <w:r w:rsidR="001479B7" w:rsidRPr="006F5B16">
        <w:rPr>
          <w:rFonts w:eastAsia="CMR10"/>
          <w:sz w:val="24"/>
          <w:szCs w:val="24"/>
        </w:rPr>
        <w:sym w:font="Wingdings" w:char="F0E0"/>
      </w:r>
      <w:r w:rsidRPr="00CD7F7E">
        <w:rPr>
          <w:sz w:val="28"/>
          <w:szCs w:val="28"/>
        </w:rPr>
        <w:t>C}</w:t>
      </w:r>
      <w:r>
        <w:rPr>
          <w:sz w:val="28"/>
          <w:szCs w:val="28"/>
        </w:rPr>
        <w:t xml:space="preserve"> </w:t>
      </w:r>
    </w:p>
    <w:p w14:paraId="6704EC5D" w14:textId="2C790062" w:rsidR="001E7640" w:rsidRDefault="00CD7F7E" w:rsidP="00CD7F7E">
      <w:pPr>
        <w:pStyle w:val="ListParagraph"/>
        <w:numPr>
          <w:ilvl w:val="1"/>
          <w:numId w:val="5"/>
        </w:numPr>
        <w:spacing w:before="24"/>
        <w:rPr>
          <w:sz w:val="28"/>
          <w:szCs w:val="28"/>
        </w:rPr>
      </w:pPr>
      <w:r>
        <w:rPr>
          <w:sz w:val="28"/>
          <w:szCs w:val="28"/>
        </w:rPr>
        <w:t xml:space="preserve">B </w:t>
      </w:r>
      <w:r w:rsidRPr="00CD7F7E">
        <w:rPr>
          <w:sz w:val="28"/>
          <w:szCs w:val="28"/>
        </w:rPr>
        <w:t>is extraneous in AB</w:t>
      </w:r>
      <w:r w:rsidR="001479B7" w:rsidRPr="006F5B16">
        <w:rPr>
          <w:rFonts w:eastAsia="CMR10"/>
          <w:sz w:val="24"/>
          <w:szCs w:val="24"/>
        </w:rPr>
        <w:sym w:font="Wingdings" w:char="F0E0"/>
      </w:r>
      <w:r w:rsidRPr="00CD7F7E">
        <w:rPr>
          <w:sz w:val="28"/>
          <w:szCs w:val="28"/>
        </w:rPr>
        <w:t>C</w:t>
      </w:r>
      <w:r>
        <w:rPr>
          <w:sz w:val="28"/>
          <w:szCs w:val="28"/>
        </w:rPr>
        <w:t xml:space="preserve"> </w:t>
      </w:r>
      <w:r w:rsidRPr="00CD7F7E">
        <w:rPr>
          <w:sz w:val="28"/>
          <w:szCs w:val="28"/>
        </w:rPr>
        <w:t>because {A</w:t>
      </w:r>
      <w:r w:rsidR="001479B7" w:rsidRPr="006F5B16">
        <w:rPr>
          <w:rFonts w:eastAsia="CMR10"/>
          <w:sz w:val="24"/>
          <w:szCs w:val="24"/>
        </w:rPr>
        <w:sym w:font="Wingdings" w:char="F0E0"/>
      </w:r>
      <w:r w:rsidRPr="00CD7F7E">
        <w:rPr>
          <w:sz w:val="28"/>
          <w:szCs w:val="28"/>
        </w:rPr>
        <w:t>C, AB</w:t>
      </w:r>
      <w:r w:rsidR="001479B7" w:rsidRPr="006F5B16">
        <w:rPr>
          <w:rFonts w:eastAsia="CMR10"/>
          <w:sz w:val="24"/>
          <w:szCs w:val="24"/>
        </w:rPr>
        <w:sym w:font="Wingdings" w:char="F0E0"/>
      </w:r>
      <w:r w:rsidRPr="00CD7F7E">
        <w:rPr>
          <w:sz w:val="28"/>
          <w:szCs w:val="28"/>
        </w:rPr>
        <w:t>C</w:t>
      </w:r>
      <w:r w:rsidR="004466A0">
        <w:rPr>
          <w:sz w:val="28"/>
          <w:szCs w:val="28"/>
        </w:rPr>
        <w:t>D</w:t>
      </w:r>
      <w:bookmarkStart w:id="0" w:name="_GoBack"/>
      <w:bookmarkEnd w:id="0"/>
      <w:r w:rsidRPr="00CD7F7E">
        <w:rPr>
          <w:sz w:val="28"/>
          <w:szCs w:val="28"/>
        </w:rPr>
        <w:t>} logically implies A</w:t>
      </w:r>
      <w:r w:rsidR="001479B7" w:rsidRPr="006F5B16">
        <w:rPr>
          <w:rFonts w:eastAsia="CMR10"/>
          <w:sz w:val="24"/>
          <w:szCs w:val="24"/>
        </w:rPr>
        <w:sym w:font="Wingdings" w:char="F0E0"/>
      </w:r>
      <w:r w:rsidRPr="00CD7F7E">
        <w:rPr>
          <w:sz w:val="28"/>
          <w:szCs w:val="28"/>
        </w:rPr>
        <w:t>C (i.e., the result of dropping B from AB</w:t>
      </w:r>
      <w:r w:rsidR="001479B7" w:rsidRPr="006F5B16">
        <w:rPr>
          <w:rFonts w:eastAsia="CMR10"/>
          <w:sz w:val="24"/>
          <w:szCs w:val="24"/>
        </w:rPr>
        <w:sym w:font="Wingdings" w:char="F0E0"/>
      </w:r>
      <w:r w:rsidRPr="00CD7F7E">
        <w:rPr>
          <w:sz w:val="28"/>
          <w:szCs w:val="28"/>
        </w:rPr>
        <w:t>C</w:t>
      </w:r>
    </w:p>
    <w:p w14:paraId="37763ADD" w14:textId="643FA020" w:rsidR="00CD7F7E" w:rsidRDefault="00CD7F7E" w:rsidP="00CD7F7E">
      <w:pPr>
        <w:pStyle w:val="ListParagraph"/>
        <w:numPr>
          <w:ilvl w:val="0"/>
          <w:numId w:val="5"/>
        </w:numPr>
        <w:spacing w:before="24"/>
        <w:rPr>
          <w:sz w:val="28"/>
          <w:szCs w:val="28"/>
        </w:rPr>
      </w:pPr>
      <w:r w:rsidRPr="00CD7F7E">
        <w:rPr>
          <w:sz w:val="28"/>
          <w:szCs w:val="28"/>
        </w:rPr>
        <w:t>Given F= {A</w:t>
      </w:r>
      <w:r w:rsidR="001479B7" w:rsidRPr="006F5B16">
        <w:rPr>
          <w:rFonts w:eastAsia="CMR10"/>
          <w:sz w:val="24"/>
          <w:szCs w:val="24"/>
        </w:rPr>
        <w:sym w:font="Wingdings" w:char="F0E0"/>
      </w:r>
      <w:r w:rsidRPr="00CD7F7E">
        <w:rPr>
          <w:sz w:val="28"/>
          <w:szCs w:val="28"/>
        </w:rPr>
        <w:t>C, AB</w:t>
      </w:r>
      <w:r w:rsidR="001479B7" w:rsidRPr="006F5B16">
        <w:rPr>
          <w:rFonts w:eastAsia="CMR10"/>
          <w:sz w:val="24"/>
          <w:szCs w:val="24"/>
        </w:rPr>
        <w:sym w:font="Wingdings" w:char="F0E0"/>
      </w:r>
      <w:r w:rsidRPr="00CD7F7E">
        <w:rPr>
          <w:sz w:val="28"/>
          <w:szCs w:val="28"/>
        </w:rPr>
        <w:t>CD}</w:t>
      </w:r>
    </w:p>
    <w:p w14:paraId="0D9950FF" w14:textId="293433B5" w:rsidR="00CD7F7E" w:rsidRPr="001E7640" w:rsidRDefault="00CD7F7E" w:rsidP="00CD7F7E">
      <w:pPr>
        <w:pStyle w:val="ListParagraph"/>
        <w:numPr>
          <w:ilvl w:val="1"/>
          <w:numId w:val="5"/>
        </w:numPr>
        <w:spacing w:before="24"/>
        <w:rPr>
          <w:sz w:val="28"/>
          <w:szCs w:val="28"/>
        </w:rPr>
      </w:pPr>
      <w:r w:rsidRPr="00CD7F7E">
        <w:rPr>
          <w:sz w:val="28"/>
          <w:szCs w:val="28"/>
        </w:rPr>
        <w:t>C</w:t>
      </w:r>
      <w:r>
        <w:rPr>
          <w:sz w:val="28"/>
          <w:szCs w:val="28"/>
        </w:rPr>
        <w:t xml:space="preserve"> </w:t>
      </w:r>
      <w:r w:rsidRPr="00CD7F7E">
        <w:rPr>
          <w:sz w:val="28"/>
          <w:szCs w:val="28"/>
        </w:rPr>
        <w:t>is extraneous in AB</w:t>
      </w:r>
      <w:r w:rsidR="001479B7" w:rsidRPr="006F5B16">
        <w:rPr>
          <w:rFonts w:eastAsia="CMR10"/>
          <w:sz w:val="24"/>
          <w:szCs w:val="24"/>
        </w:rPr>
        <w:sym w:font="Wingdings" w:char="F0E0"/>
      </w:r>
      <w:r w:rsidRPr="00CD7F7E">
        <w:rPr>
          <w:sz w:val="28"/>
          <w:szCs w:val="28"/>
        </w:rPr>
        <w:t>CD</w:t>
      </w:r>
      <w:r>
        <w:rPr>
          <w:sz w:val="28"/>
          <w:szCs w:val="28"/>
        </w:rPr>
        <w:t xml:space="preserve"> </w:t>
      </w:r>
      <w:r w:rsidRPr="00CD7F7E">
        <w:rPr>
          <w:sz w:val="28"/>
          <w:szCs w:val="28"/>
        </w:rPr>
        <w:t>since  AB</w:t>
      </w:r>
      <w:r w:rsidR="001479B7" w:rsidRPr="006F5B16">
        <w:rPr>
          <w:rFonts w:eastAsia="CMR10"/>
          <w:sz w:val="24"/>
          <w:szCs w:val="24"/>
        </w:rPr>
        <w:sym w:font="Wingdings" w:char="F0E0"/>
      </w:r>
      <w:r w:rsidRPr="00CD7F7E">
        <w:rPr>
          <w:sz w:val="28"/>
          <w:szCs w:val="28"/>
        </w:rPr>
        <w:t>C</w:t>
      </w:r>
      <w:r>
        <w:rPr>
          <w:sz w:val="28"/>
          <w:szCs w:val="28"/>
        </w:rPr>
        <w:t xml:space="preserve"> </w:t>
      </w:r>
      <w:r w:rsidRPr="00CD7F7E">
        <w:rPr>
          <w:sz w:val="28"/>
          <w:szCs w:val="28"/>
        </w:rPr>
        <w:t>can be inferred</w:t>
      </w:r>
      <w:r w:rsidR="000604D3">
        <w:rPr>
          <w:sz w:val="28"/>
          <w:szCs w:val="28"/>
        </w:rPr>
        <w:t xml:space="preserve"> through A</w:t>
      </w:r>
      <w:r w:rsidR="000604D3" w:rsidRPr="001479B7">
        <w:rPr>
          <w:rFonts w:eastAsia="CMR10"/>
          <w:sz w:val="28"/>
          <w:szCs w:val="28"/>
        </w:rPr>
        <w:sym w:font="Wingdings" w:char="F0E0"/>
      </w:r>
      <w:r w:rsidR="000604D3">
        <w:rPr>
          <w:rFonts w:eastAsia="CMR10"/>
          <w:sz w:val="28"/>
          <w:szCs w:val="28"/>
        </w:rPr>
        <w:t>C</w:t>
      </w:r>
      <w:r w:rsidR="000604D3">
        <w:rPr>
          <w:sz w:val="28"/>
          <w:szCs w:val="28"/>
        </w:rPr>
        <w:t>.</w:t>
      </w:r>
    </w:p>
    <w:p w14:paraId="3B8A66B7" w14:textId="0C9A46F2" w:rsidR="00A1024B" w:rsidRDefault="004466A0">
      <w:pPr>
        <w:spacing w:before="24"/>
        <w:ind w:left="2264"/>
        <w:rPr>
          <w:w w:val="99"/>
          <w:sz w:val="28"/>
          <w:szCs w:val="28"/>
        </w:rPr>
      </w:pPr>
      <w:r>
        <w:rPr>
          <w:rFonts w:ascii="Courier New" w:eastAsia="Courier New" w:hAnsi="Courier New" w:cs="Courier New"/>
          <w:w w:val="99"/>
          <w:sz w:val="28"/>
          <w:szCs w:val="28"/>
        </w:rPr>
        <w:t>o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Check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how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to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find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minimal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cover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for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given</w:t>
      </w:r>
      <w:r>
        <w:rPr>
          <w:sz w:val="28"/>
          <w:szCs w:val="28"/>
        </w:rPr>
        <w:t xml:space="preserve"> </w:t>
      </w:r>
      <w:proofErr w:type="spellStart"/>
      <w:r>
        <w:rPr>
          <w:w w:val="99"/>
          <w:sz w:val="28"/>
          <w:szCs w:val="28"/>
        </w:rPr>
        <w:t>f.d.</w:t>
      </w:r>
      <w:proofErr w:type="spellEnd"/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set.</w:t>
      </w:r>
    </w:p>
    <w:p w14:paraId="15A07640" w14:textId="6484EA4F" w:rsidR="001479B7" w:rsidRPr="001479B7" w:rsidRDefault="001479B7">
      <w:pPr>
        <w:spacing w:before="24"/>
        <w:ind w:left="2264"/>
        <w:rPr>
          <w:w w:val="99"/>
          <w:sz w:val="28"/>
          <w:szCs w:val="28"/>
        </w:rPr>
      </w:pPr>
      <w:r>
        <w:rPr>
          <w:w w:val="99"/>
          <w:sz w:val="28"/>
          <w:szCs w:val="28"/>
        </w:rPr>
        <w:tab/>
      </w:r>
      <w:r w:rsidRPr="001479B7">
        <w:rPr>
          <w:w w:val="99"/>
          <w:sz w:val="28"/>
          <w:szCs w:val="28"/>
        </w:rPr>
        <w:t>R(</w:t>
      </w:r>
      <w:r>
        <w:rPr>
          <w:w w:val="99"/>
          <w:sz w:val="28"/>
          <w:szCs w:val="28"/>
        </w:rPr>
        <w:t>A, B, C, D</w:t>
      </w:r>
      <w:r w:rsidRPr="001479B7">
        <w:rPr>
          <w:w w:val="99"/>
          <w:sz w:val="28"/>
          <w:szCs w:val="28"/>
        </w:rPr>
        <w:t>)</w:t>
      </w:r>
    </w:p>
    <w:p w14:paraId="250F11C4" w14:textId="3EE79D87" w:rsidR="001479B7" w:rsidRPr="001479B7" w:rsidRDefault="001479B7">
      <w:pPr>
        <w:spacing w:before="24"/>
        <w:ind w:left="2264"/>
        <w:rPr>
          <w:w w:val="99"/>
          <w:sz w:val="28"/>
          <w:szCs w:val="28"/>
        </w:rPr>
      </w:pPr>
      <w:r w:rsidRPr="001479B7">
        <w:rPr>
          <w:w w:val="99"/>
          <w:sz w:val="28"/>
          <w:szCs w:val="28"/>
        </w:rPr>
        <w:tab/>
        <w:t>f.ds – {A</w:t>
      </w:r>
      <w:r w:rsidRPr="001479B7">
        <w:rPr>
          <w:rFonts w:eastAsia="CMR10"/>
          <w:sz w:val="28"/>
          <w:szCs w:val="28"/>
        </w:rPr>
        <w:sym w:font="Wingdings" w:char="F0E0"/>
      </w:r>
      <w:r w:rsidRPr="001479B7">
        <w:rPr>
          <w:rFonts w:eastAsia="CMR10"/>
          <w:sz w:val="28"/>
          <w:szCs w:val="28"/>
        </w:rPr>
        <w:t>B, C</w:t>
      </w:r>
      <w:r w:rsidRPr="001479B7">
        <w:rPr>
          <w:rFonts w:eastAsia="CMR10"/>
          <w:sz w:val="28"/>
          <w:szCs w:val="28"/>
        </w:rPr>
        <w:sym w:font="Wingdings" w:char="F0E0"/>
      </w:r>
      <w:r w:rsidRPr="001479B7">
        <w:rPr>
          <w:rFonts w:eastAsia="CMR10"/>
          <w:sz w:val="28"/>
          <w:szCs w:val="28"/>
        </w:rPr>
        <w:t>B, D</w:t>
      </w:r>
      <w:r w:rsidRPr="001479B7">
        <w:rPr>
          <w:rFonts w:eastAsia="CMR10"/>
          <w:sz w:val="28"/>
          <w:szCs w:val="28"/>
        </w:rPr>
        <w:sym w:font="Wingdings" w:char="F0E0"/>
      </w:r>
      <w:r w:rsidRPr="001479B7">
        <w:rPr>
          <w:rFonts w:eastAsia="CMR10"/>
          <w:sz w:val="28"/>
          <w:szCs w:val="28"/>
        </w:rPr>
        <w:t>ABC, AC</w:t>
      </w:r>
      <w:r w:rsidRPr="001479B7">
        <w:rPr>
          <w:rFonts w:eastAsia="CMR10"/>
          <w:sz w:val="28"/>
          <w:szCs w:val="28"/>
        </w:rPr>
        <w:sym w:font="Wingdings" w:char="F0E0"/>
      </w:r>
      <w:r w:rsidRPr="001479B7">
        <w:rPr>
          <w:rFonts w:eastAsia="CMR10"/>
          <w:sz w:val="28"/>
          <w:szCs w:val="28"/>
        </w:rPr>
        <w:t>D</w:t>
      </w:r>
      <w:r w:rsidRPr="001479B7">
        <w:rPr>
          <w:w w:val="99"/>
          <w:sz w:val="28"/>
          <w:szCs w:val="28"/>
        </w:rPr>
        <w:t>}</w:t>
      </w:r>
    </w:p>
    <w:p w14:paraId="377220FE" w14:textId="6C433D31" w:rsidR="001479B7" w:rsidRPr="001479B7" w:rsidRDefault="001479B7" w:rsidP="001479B7">
      <w:pPr>
        <w:pStyle w:val="ListParagraph"/>
        <w:numPr>
          <w:ilvl w:val="0"/>
          <w:numId w:val="6"/>
        </w:numPr>
        <w:spacing w:before="24"/>
        <w:rPr>
          <w:sz w:val="28"/>
          <w:szCs w:val="28"/>
        </w:rPr>
      </w:pPr>
      <w:r>
        <w:rPr>
          <w:sz w:val="28"/>
          <w:szCs w:val="28"/>
        </w:rPr>
        <w:t>Break up right side</w:t>
      </w:r>
      <w:r w:rsidRPr="001479B7">
        <w:rPr>
          <w:sz w:val="28"/>
          <w:szCs w:val="28"/>
        </w:rPr>
        <w:t xml:space="preserve"> </w:t>
      </w:r>
    </w:p>
    <w:p w14:paraId="23D74447" w14:textId="77777777" w:rsidR="001479B7" w:rsidRPr="001479B7" w:rsidRDefault="001479B7" w:rsidP="001479B7">
      <w:pPr>
        <w:pStyle w:val="ListParagraph"/>
        <w:numPr>
          <w:ilvl w:val="1"/>
          <w:numId w:val="6"/>
        </w:numPr>
        <w:spacing w:before="24"/>
        <w:rPr>
          <w:sz w:val="28"/>
          <w:szCs w:val="28"/>
        </w:rPr>
      </w:pPr>
      <w:r>
        <w:rPr>
          <w:sz w:val="28"/>
          <w:szCs w:val="28"/>
        </w:rPr>
        <w:t>D</w:t>
      </w:r>
      <w:r w:rsidRPr="001479B7">
        <w:rPr>
          <w:rFonts w:eastAsia="CMR10"/>
          <w:sz w:val="28"/>
          <w:szCs w:val="28"/>
        </w:rPr>
        <w:sym w:font="Wingdings" w:char="F0E0"/>
      </w:r>
      <w:r>
        <w:rPr>
          <w:rFonts w:eastAsia="CMR10"/>
          <w:sz w:val="28"/>
          <w:szCs w:val="28"/>
        </w:rPr>
        <w:t>A</w:t>
      </w:r>
    </w:p>
    <w:p w14:paraId="184DE140" w14:textId="77777777" w:rsidR="001479B7" w:rsidRPr="001479B7" w:rsidRDefault="001479B7" w:rsidP="001479B7">
      <w:pPr>
        <w:pStyle w:val="ListParagraph"/>
        <w:numPr>
          <w:ilvl w:val="1"/>
          <w:numId w:val="6"/>
        </w:numPr>
        <w:spacing w:before="24"/>
        <w:rPr>
          <w:sz w:val="28"/>
          <w:szCs w:val="28"/>
        </w:rPr>
      </w:pPr>
      <w:r>
        <w:rPr>
          <w:sz w:val="28"/>
          <w:szCs w:val="28"/>
        </w:rPr>
        <w:t>D</w:t>
      </w:r>
      <w:r w:rsidRPr="001479B7">
        <w:rPr>
          <w:rFonts w:eastAsia="CMR10"/>
          <w:sz w:val="28"/>
          <w:szCs w:val="28"/>
        </w:rPr>
        <w:sym w:font="Wingdings" w:char="F0E0"/>
      </w:r>
      <w:r>
        <w:rPr>
          <w:rFonts w:eastAsia="CMR10"/>
          <w:sz w:val="28"/>
          <w:szCs w:val="28"/>
        </w:rPr>
        <w:t>B</w:t>
      </w:r>
    </w:p>
    <w:p w14:paraId="28EA9F47" w14:textId="1A9D36EC" w:rsidR="001479B7" w:rsidRDefault="001479B7" w:rsidP="001479B7">
      <w:pPr>
        <w:pStyle w:val="ListParagraph"/>
        <w:numPr>
          <w:ilvl w:val="1"/>
          <w:numId w:val="6"/>
        </w:numPr>
        <w:spacing w:before="24"/>
        <w:rPr>
          <w:sz w:val="28"/>
          <w:szCs w:val="28"/>
        </w:rPr>
      </w:pPr>
      <w:r>
        <w:rPr>
          <w:sz w:val="28"/>
          <w:szCs w:val="28"/>
        </w:rPr>
        <w:t>D</w:t>
      </w:r>
      <w:r w:rsidRPr="001479B7">
        <w:rPr>
          <w:rFonts w:eastAsia="CMR10"/>
          <w:sz w:val="28"/>
          <w:szCs w:val="28"/>
        </w:rPr>
        <w:sym w:font="Wingdings" w:char="F0E0"/>
      </w:r>
      <w:r>
        <w:rPr>
          <w:rFonts w:eastAsia="CMR10"/>
          <w:sz w:val="28"/>
          <w:szCs w:val="28"/>
        </w:rPr>
        <w:t>C</w:t>
      </w:r>
      <w:r w:rsidRPr="001479B7">
        <w:rPr>
          <w:rFonts w:eastAsia="CMR10"/>
          <w:sz w:val="28"/>
          <w:szCs w:val="28"/>
        </w:rPr>
        <w:t xml:space="preserve"> </w:t>
      </w:r>
    </w:p>
    <w:p w14:paraId="7940650D" w14:textId="64863B35" w:rsidR="001479B7" w:rsidRDefault="001479B7" w:rsidP="0010068D">
      <w:pPr>
        <w:pStyle w:val="ListParagraph"/>
        <w:numPr>
          <w:ilvl w:val="0"/>
          <w:numId w:val="6"/>
        </w:numPr>
        <w:spacing w:before="24"/>
        <w:rPr>
          <w:sz w:val="28"/>
          <w:szCs w:val="28"/>
        </w:rPr>
      </w:pPr>
      <w:r>
        <w:rPr>
          <w:sz w:val="28"/>
          <w:szCs w:val="28"/>
        </w:rPr>
        <w:t>Check if any f.ds are now redundant</w:t>
      </w:r>
    </w:p>
    <w:p w14:paraId="2F117836" w14:textId="5A1DD681" w:rsidR="001479B7" w:rsidRDefault="001479B7" w:rsidP="001479B7">
      <w:pPr>
        <w:pStyle w:val="ListParagraph"/>
        <w:numPr>
          <w:ilvl w:val="1"/>
          <w:numId w:val="6"/>
        </w:numPr>
        <w:spacing w:before="24"/>
        <w:rPr>
          <w:sz w:val="28"/>
          <w:szCs w:val="28"/>
        </w:rPr>
      </w:pPr>
      <w:r>
        <w:rPr>
          <w:sz w:val="28"/>
          <w:szCs w:val="28"/>
        </w:rPr>
        <w:t>Remember transitive rule</w:t>
      </w:r>
    </w:p>
    <w:p w14:paraId="33A8A90B" w14:textId="77777777" w:rsidR="001479B7" w:rsidRPr="001479B7" w:rsidRDefault="001479B7" w:rsidP="001479B7">
      <w:pPr>
        <w:pStyle w:val="ListParagraph"/>
        <w:numPr>
          <w:ilvl w:val="2"/>
          <w:numId w:val="6"/>
        </w:numPr>
        <w:spacing w:before="24"/>
        <w:rPr>
          <w:sz w:val="28"/>
          <w:szCs w:val="28"/>
        </w:rPr>
      </w:pPr>
      <w:r>
        <w:rPr>
          <w:sz w:val="28"/>
          <w:szCs w:val="28"/>
        </w:rPr>
        <w:t>D</w:t>
      </w:r>
      <w:r w:rsidRPr="001479B7">
        <w:rPr>
          <w:rFonts w:eastAsia="CMR10"/>
          <w:sz w:val="28"/>
          <w:szCs w:val="28"/>
        </w:rPr>
        <w:sym w:font="Wingdings" w:char="F0E0"/>
      </w:r>
      <w:r>
        <w:rPr>
          <w:rFonts w:eastAsia="CMR10"/>
          <w:sz w:val="28"/>
          <w:szCs w:val="28"/>
        </w:rPr>
        <w:t>B is redundant</w:t>
      </w:r>
    </w:p>
    <w:p w14:paraId="45BAEBBA" w14:textId="36762C56" w:rsidR="001479B7" w:rsidRDefault="001479B7" w:rsidP="001479B7">
      <w:pPr>
        <w:pStyle w:val="ListParagraph"/>
        <w:numPr>
          <w:ilvl w:val="2"/>
          <w:numId w:val="6"/>
        </w:numPr>
        <w:spacing w:before="24"/>
        <w:rPr>
          <w:sz w:val="28"/>
          <w:szCs w:val="28"/>
        </w:rPr>
      </w:pPr>
      <w:r>
        <w:rPr>
          <w:sz w:val="28"/>
          <w:szCs w:val="28"/>
        </w:rPr>
        <w:t>Because D</w:t>
      </w:r>
      <w:r w:rsidRPr="001479B7">
        <w:rPr>
          <w:rFonts w:eastAsia="CMR10"/>
          <w:sz w:val="28"/>
          <w:szCs w:val="28"/>
        </w:rPr>
        <w:sym w:font="Wingdings" w:char="F0E0"/>
      </w:r>
      <w:r>
        <w:rPr>
          <w:rFonts w:eastAsia="CMR10"/>
          <w:sz w:val="28"/>
          <w:szCs w:val="28"/>
        </w:rPr>
        <w:t>A, A</w:t>
      </w:r>
      <w:r w:rsidRPr="001479B7">
        <w:rPr>
          <w:rFonts w:eastAsia="CMR10"/>
          <w:sz w:val="28"/>
          <w:szCs w:val="28"/>
        </w:rPr>
        <w:sym w:font="Wingdings" w:char="F0E0"/>
      </w:r>
      <w:r>
        <w:rPr>
          <w:rFonts w:eastAsia="CMR10"/>
          <w:sz w:val="28"/>
          <w:szCs w:val="28"/>
        </w:rPr>
        <w:t xml:space="preserve">B </w:t>
      </w:r>
      <w:r w:rsidR="00AB2AEE">
        <w:rPr>
          <w:rFonts w:eastAsia="CMR10"/>
          <w:sz w:val="28"/>
          <w:szCs w:val="28"/>
        </w:rPr>
        <w:t>gives us D</w:t>
      </w:r>
      <w:r w:rsidR="00AB2AEE" w:rsidRPr="001479B7">
        <w:rPr>
          <w:rFonts w:eastAsia="CMR10"/>
          <w:sz w:val="28"/>
          <w:szCs w:val="28"/>
        </w:rPr>
        <w:sym w:font="Wingdings" w:char="F0E0"/>
      </w:r>
      <w:r w:rsidR="00AB2AEE">
        <w:rPr>
          <w:rFonts w:eastAsia="CMR10"/>
          <w:sz w:val="28"/>
          <w:szCs w:val="28"/>
        </w:rPr>
        <w:t>B</w:t>
      </w:r>
      <w:r>
        <w:rPr>
          <w:rFonts w:eastAsia="CMR10"/>
          <w:sz w:val="28"/>
          <w:szCs w:val="28"/>
        </w:rPr>
        <w:t xml:space="preserve"> </w:t>
      </w:r>
    </w:p>
    <w:p w14:paraId="184BC3B2" w14:textId="62B1B88B" w:rsidR="001479B7" w:rsidRDefault="001479B7" w:rsidP="0010068D">
      <w:pPr>
        <w:pStyle w:val="ListParagraph"/>
        <w:numPr>
          <w:ilvl w:val="0"/>
          <w:numId w:val="6"/>
        </w:numPr>
        <w:spacing w:before="24"/>
        <w:rPr>
          <w:sz w:val="28"/>
          <w:szCs w:val="28"/>
        </w:rPr>
      </w:pPr>
      <w:r>
        <w:rPr>
          <w:sz w:val="28"/>
          <w:szCs w:val="28"/>
        </w:rPr>
        <w:t>Check to see if you can break left can side</w:t>
      </w:r>
    </w:p>
    <w:p w14:paraId="5701A521" w14:textId="74C9A3F5" w:rsidR="001479B7" w:rsidRDefault="001479B7" w:rsidP="001479B7">
      <w:pPr>
        <w:pStyle w:val="ListParagraph"/>
        <w:numPr>
          <w:ilvl w:val="1"/>
          <w:numId w:val="6"/>
        </w:numPr>
        <w:spacing w:before="24"/>
        <w:rPr>
          <w:sz w:val="28"/>
          <w:szCs w:val="28"/>
        </w:rPr>
      </w:pPr>
      <w:r>
        <w:rPr>
          <w:sz w:val="28"/>
          <w:szCs w:val="28"/>
        </w:rPr>
        <w:t xml:space="preserve">Check closures.  If closures have all then the other is redundant </w:t>
      </w:r>
    </w:p>
    <w:p w14:paraId="117A18B3" w14:textId="7B7BF577" w:rsidR="001479B7" w:rsidRDefault="001479B7" w:rsidP="001479B7">
      <w:pPr>
        <w:pStyle w:val="ListParagraph"/>
        <w:numPr>
          <w:ilvl w:val="2"/>
          <w:numId w:val="6"/>
        </w:numPr>
        <w:spacing w:before="24"/>
        <w:rPr>
          <w:sz w:val="28"/>
          <w:szCs w:val="28"/>
        </w:rPr>
      </w:pPr>
      <w:r>
        <w:rPr>
          <w:sz w:val="28"/>
          <w:szCs w:val="28"/>
        </w:rPr>
        <w:t xml:space="preserve">AC </w:t>
      </w:r>
      <w:r w:rsidRPr="006F5B16">
        <w:rPr>
          <w:rFonts w:eastAsia="CMR10"/>
          <w:sz w:val="24"/>
          <w:szCs w:val="24"/>
        </w:rPr>
        <w:sym w:font="Wingdings" w:char="F0E0"/>
      </w:r>
      <w:r>
        <w:rPr>
          <w:sz w:val="28"/>
          <w:szCs w:val="28"/>
        </w:rPr>
        <w:t xml:space="preserve"> D</w:t>
      </w:r>
    </w:p>
    <w:p w14:paraId="4922CD5C" w14:textId="18BC21AC" w:rsidR="001479B7" w:rsidRDefault="001479B7" w:rsidP="001479B7">
      <w:pPr>
        <w:pStyle w:val="ListParagraph"/>
        <w:numPr>
          <w:ilvl w:val="2"/>
          <w:numId w:val="6"/>
        </w:numPr>
        <w:spacing w:before="24"/>
        <w:rPr>
          <w:sz w:val="28"/>
          <w:szCs w:val="28"/>
        </w:rPr>
      </w:pPr>
      <w:r>
        <w:rPr>
          <w:sz w:val="28"/>
          <w:szCs w:val="28"/>
        </w:rPr>
        <w:t>A</w:t>
      </w:r>
      <w:r w:rsidRPr="001479B7">
        <w:rPr>
          <w:sz w:val="28"/>
          <w:szCs w:val="28"/>
          <w:vertAlign w:val="superscript"/>
        </w:rPr>
        <w:t>+</w:t>
      </w:r>
      <w:r>
        <w:rPr>
          <w:sz w:val="28"/>
          <w:szCs w:val="28"/>
        </w:rPr>
        <w:t xml:space="preserve"> </w:t>
      </w:r>
      <w:r w:rsidRPr="006F5B16">
        <w:rPr>
          <w:rFonts w:eastAsia="CMR10"/>
          <w:sz w:val="24"/>
          <w:szCs w:val="24"/>
        </w:rPr>
        <w:sym w:font="Wingdings" w:char="F0E0"/>
      </w:r>
      <w:r>
        <w:rPr>
          <w:sz w:val="28"/>
          <w:szCs w:val="28"/>
        </w:rPr>
        <w:t xml:space="preserve"> ACB</w:t>
      </w:r>
    </w:p>
    <w:p w14:paraId="5D1F4ABC" w14:textId="48D4CC2F" w:rsidR="001479B7" w:rsidRDefault="001479B7" w:rsidP="001479B7">
      <w:pPr>
        <w:pStyle w:val="ListParagraph"/>
        <w:numPr>
          <w:ilvl w:val="2"/>
          <w:numId w:val="6"/>
        </w:numPr>
        <w:spacing w:before="24"/>
        <w:rPr>
          <w:sz w:val="28"/>
          <w:szCs w:val="28"/>
        </w:rPr>
      </w:pPr>
      <w:r>
        <w:rPr>
          <w:sz w:val="28"/>
          <w:szCs w:val="28"/>
        </w:rPr>
        <w:t>C</w:t>
      </w:r>
      <w:r w:rsidRPr="001479B7">
        <w:rPr>
          <w:sz w:val="28"/>
          <w:szCs w:val="28"/>
          <w:vertAlign w:val="superscript"/>
        </w:rPr>
        <w:t>+</w:t>
      </w:r>
      <w:r>
        <w:rPr>
          <w:sz w:val="28"/>
          <w:szCs w:val="28"/>
          <w:vertAlign w:val="superscript"/>
        </w:rPr>
        <w:t xml:space="preserve"> </w:t>
      </w:r>
      <w:r w:rsidRPr="006F5B16">
        <w:rPr>
          <w:rFonts w:eastAsia="CMR10"/>
          <w:sz w:val="24"/>
          <w:szCs w:val="24"/>
        </w:rPr>
        <w:sym w:font="Wingdings" w:char="F0E0"/>
      </w:r>
      <w:r>
        <w:rPr>
          <w:sz w:val="28"/>
          <w:szCs w:val="28"/>
        </w:rPr>
        <w:t xml:space="preserve"> CB</w:t>
      </w:r>
    </w:p>
    <w:p w14:paraId="5D0821D3" w14:textId="12EAC0EB" w:rsidR="001479B7" w:rsidRPr="0010068D" w:rsidRDefault="001479B7" w:rsidP="001479B7">
      <w:pPr>
        <w:pStyle w:val="ListParagraph"/>
        <w:numPr>
          <w:ilvl w:val="2"/>
          <w:numId w:val="6"/>
        </w:numPr>
        <w:spacing w:before="24"/>
        <w:rPr>
          <w:sz w:val="28"/>
          <w:szCs w:val="28"/>
        </w:rPr>
      </w:pPr>
      <w:r>
        <w:rPr>
          <w:sz w:val="28"/>
          <w:szCs w:val="28"/>
        </w:rPr>
        <w:t xml:space="preserve">C can be removed. </w:t>
      </w:r>
    </w:p>
    <w:p w14:paraId="479354B2" w14:textId="4B057E20" w:rsidR="00A1024B" w:rsidRDefault="004466A0">
      <w:pPr>
        <w:spacing w:before="29"/>
        <w:ind w:left="2264"/>
        <w:rPr>
          <w:w w:val="99"/>
          <w:sz w:val="28"/>
          <w:szCs w:val="28"/>
        </w:rPr>
      </w:pPr>
      <w:r>
        <w:rPr>
          <w:rFonts w:ascii="Courier New" w:eastAsia="Courier New" w:hAnsi="Courier New" w:cs="Courier New"/>
          <w:w w:val="99"/>
          <w:sz w:val="28"/>
          <w:szCs w:val="28"/>
        </w:rPr>
        <w:t>o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Focus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on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conditions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for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2NF,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3NF,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BCNF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normal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forms.</w:t>
      </w:r>
    </w:p>
    <w:p w14:paraId="2CC462A0" w14:textId="09F1F25B" w:rsidR="00C5435C" w:rsidRDefault="00C5435C" w:rsidP="00C5435C">
      <w:pPr>
        <w:pStyle w:val="ListParagraph"/>
        <w:numPr>
          <w:ilvl w:val="0"/>
          <w:numId w:val="8"/>
        </w:numPr>
        <w:spacing w:before="29"/>
        <w:rPr>
          <w:sz w:val="28"/>
          <w:szCs w:val="28"/>
        </w:rPr>
      </w:pPr>
      <w:r>
        <w:rPr>
          <w:sz w:val="28"/>
          <w:szCs w:val="28"/>
        </w:rPr>
        <w:t>2NF</w:t>
      </w:r>
    </w:p>
    <w:p w14:paraId="21EB3167" w14:textId="7D4D4AE5" w:rsidR="00C5435C" w:rsidRDefault="00C5435C" w:rsidP="00C5435C">
      <w:pPr>
        <w:pStyle w:val="ListParagraph"/>
        <w:numPr>
          <w:ilvl w:val="1"/>
          <w:numId w:val="8"/>
        </w:numPr>
        <w:spacing w:before="29"/>
        <w:rPr>
          <w:sz w:val="28"/>
          <w:szCs w:val="28"/>
        </w:rPr>
      </w:pPr>
      <w:r w:rsidRPr="00C5435C">
        <w:rPr>
          <w:sz w:val="28"/>
          <w:szCs w:val="28"/>
        </w:rPr>
        <w:t>A relation schema R is in second normal form (2NF)if it is in 1NF and every non-prime attribute A in R is fully functionally dependent on the primary k</w:t>
      </w:r>
      <w:r>
        <w:rPr>
          <w:sz w:val="28"/>
          <w:szCs w:val="28"/>
        </w:rPr>
        <w:t>ey.</w:t>
      </w:r>
    </w:p>
    <w:p w14:paraId="193F398A" w14:textId="4D75933A" w:rsidR="00C5435C" w:rsidRDefault="00C5435C" w:rsidP="00C5435C">
      <w:pPr>
        <w:pStyle w:val="ListParagraph"/>
        <w:numPr>
          <w:ilvl w:val="1"/>
          <w:numId w:val="8"/>
        </w:numPr>
        <w:spacing w:before="29"/>
        <w:rPr>
          <w:sz w:val="28"/>
          <w:szCs w:val="28"/>
        </w:rPr>
      </w:pPr>
      <w:r w:rsidRPr="00C5435C">
        <w:rPr>
          <w:sz w:val="28"/>
          <w:szCs w:val="28"/>
        </w:rPr>
        <w:t>2NF means that the data in a relation is based on the whole key.</w:t>
      </w:r>
    </w:p>
    <w:p w14:paraId="012F40A4" w14:textId="329DFF53" w:rsidR="00C5435C" w:rsidRDefault="00C5435C" w:rsidP="00C5435C">
      <w:pPr>
        <w:pStyle w:val="ListParagraph"/>
        <w:numPr>
          <w:ilvl w:val="0"/>
          <w:numId w:val="8"/>
        </w:numPr>
        <w:spacing w:before="29"/>
        <w:rPr>
          <w:sz w:val="28"/>
          <w:szCs w:val="28"/>
        </w:rPr>
      </w:pPr>
      <w:r>
        <w:rPr>
          <w:sz w:val="28"/>
          <w:szCs w:val="28"/>
        </w:rPr>
        <w:t>3NF</w:t>
      </w:r>
    </w:p>
    <w:p w14:paraId="7258D22A" w14:textId="7452C48B" w:rsidR="00C5435C" w:rsidRDefault="00C5435C" w:rsidP="00C5435C">
      <w:pPr>
        <w:pStyle w:val="ListParagraph"/>
        <w:numPr>
          <w:ilvl w:val="1"/>
          <w:numId w:val="8"/>
        </w:numPr>
        <w:spacing w:before="29"/>
        <w:rPr>
          <w:sz w:val="28"/>
          <w:szCs w:val="28"/>
        </w:rPr>
      </w:pPr>
      <w:r w:rsidRPr="00C5435C">
        <w:rPr>
          <w:sz w:val="28"/>
          <w:szCs w:val="28"/>
        </w:rPr>
        <w:t>A relation that is in 2NF and in which no non-prime attribute is transitively dependent on the primary key.</w:t>
      </w:r>
    </w:p>
    <w:p w14:paraId="3C29FE55" w14:textId="264AF85E" w:rsidR="00C5435C" w:rsidRDefault="00C5435C" w:rsidP="00C5435C">
      <w:pPr>
        <w:pStyle w:val="ListParagraph"/>
        <w:numPr>
          <w:ilvl w:val="0"/>
          <w:numId w:val="8"/>
        </w:numPr>
        <w:spacing w:before="29"/>
        <w:rPr>
          <w:sz w:val="28"/>
          <w:szCs w:val="28"/>
        </w:rPr>
      </w:pPr>
      <w:r>
        <w:rPr>
          <w:sz w:val="28"/>
          <w:szCs w:val="28"/>
        </w:rPr>
        <w:t>BCNF</w:t>
      </w:r>
    </w:p>
    <w:p w14:paraId="2526E8F8" w14:textId="79351B56" w:rsidR="00C5435C" w:rsidRPr="00C5435C" w:rsidRDefault="00C5435C" w:rsidP="00C5435C">
      <w:pPr>
        <w:pStyle w:val="ListParagraph"/>
        <w:numPr>
          <w:ilvl w:val="1"/>
          <w:numId w:val="8"/>
        </w:numPr>
        <w:spacing w:before="29"/>
        <w:rPr>
          <w:sz w:val="28"/>
          <w:szCs w:val="28"/>
        </w:rPr>
      </w:pPr>
      <w:r w:rsidRPr="00C5435C">
        <w:rPr>
          <w:sz w:val="28"/>
          <w:szCs w:val="28"/>
        </w:rPr>
        <w:t>the left side of every FD in a relation must be a key.</w:t>
      </w:r>
    </w:p>
    <w:p w14:paraId="7A24FED0" w14:textId="56FB508F" w:rsidR="00A1024B" w:rsidRDefault="004466A0">
      <w:pPr>
        <w:spacing w:before="24"/>
        <w:ind w:left="2264"/>
        <w:rPr>
          <w:w w:val="99"/>
          <w:sz w:val="28"/>
          <w:szCs w:val="28"/>
        </w:rPr>
      </w:pPr>
      <w:r>
        <w:rPr>
          <w:rFonts w:ascii="Courier New" w:eastAsia="Courier New" w:hAnsi="Courier New" w:cs="Courier New"/>
          <w:w w:val="99"/>
          <w:sz w:val="28"/>
          <w:szCs w:val="28"/>
        </w:rPr>
        <w:t>o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Understand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meaning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of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“normalization”.</w:t>
      </w:r>
    </w:p>
    <w:p w14:paraId="024E6F9F" w14:textId="6DB99C2B" w:rsidR="00DF34E2" w:rsidRDefault="00DF34E2" w:rsidP="00DF34E2">
      <w:pPr>
        <w:pStyle w:val="ListParagraph"/>
        <w:numPr>
          <w:ilvl w:val="0"/>
          <w:numId w:val="3"/>
        </w:numPr>
        <w:spacing w:before="24"/>
        <w:rPr>
          <w:sz w:val="28"/>
          <w:szCs w:val="28"/>
        </w:rPr>
      </w:pPr>
      <w:r w:rsidRPr="00DF34E2">
        <w:rPr>
          <w:sz w:val="28"/>
          <w:szCs w:val="28"/>
        </w:rPr>
        <w:lastRenderedPageBreak/>
        <w:t xml:space="preserve">is a technique for producing a set of suitable relations that support the data requirements of an </w:t>
      </w:r>
      <w:proofErr w:type="gramStart"/>
      <w:r w:rsidRPr="00DF34E2">
        <w:rPr>
          <w:sz w:val="28"/>
          <w:szCs w:val="28"/>
        </w:rPr>
        <w:t>enterprise</w:t>
      </w:r>
      <w:proofErr w:type="gramEnd"/>
    </w:p>
    <w:p w14:paraId="04A917AF" w14:textId="6177C676" w:rsidR="00C5435C" w:rsidRPr="00DF34E2" w:rsidRDefault="00C5435C" w:rsidP="00DF34E2">
      <w:pPr>
        <w:pStyle w:val="ListParagraph"/>
        <w:numPr>
          <w:ilvl w:val="0"/>
          <w:numId w:val="3"/>
        </w:numPr>
        <w:spacing w:before="24"/>
        <w:rPr>
          <w:sz w:val="28"/>
          <w:szCs w:val="28"/>
        </w:rPr>
      </w:pPr>
      <w:r w:rsidRPr="00C5435C">
        <w:rPr>
          <w:sz w:val="28"/>
          <w:szCs w:val="28"/>
        </w:rPr>
        <w:t>Normalization</w:t>
      </w:r>
      <w:r>
        <w:rPr>
          <w:sz w:val="28"/>
          <w:szCs w:val="28"/>
        </w:rPr>
        <w:t xml:space="preserve"> </w:t>
      </w:r>
      <w:r w:rsidRPr="00C5435C">
        <w:rPr>
          <w:sz w:val="28"/>
          <w:szCs w:val="28"/>
        </w:rPr>
        <w:t>is carried out in practice so that the resulting designs are of high quality and meet the desirable properti</w:t>
      </w:r>
      <w:r>
        <w:rPr>
          <w:sz w:val="28"/>
          <w:szCs w:val="28"/>
        </w:rPr>
        <w:t>es</w:t>
      </w:r>
    </w:p>
    <w:p w14:paraId="78505CB5" w14:textId="77777777" w:rsidR="00A1024B" w:rsidRDefault="004466A0">
      <w:pPr>
        <w:spacing w:before="24"/>
        <w:ind w:left="2264"/>
        <w:rPr>
          <w:sz w:val="28"/>
          <w:szCs w:val="28"/>
        </w:rPr>
      </w:pPr>
      <w:r>
        <w:rPr>
          <w:rFonts w:ascii="Courier New" w:eastAsia="Courier New" w:hAnsi="Courier New" w:cs="Courier New"/>
          <w:w w:val="99"/>
          <w:sz w:val="28"/>
          <w:szCs w:val="28"/>
        </w:rPr>
        <w:t>o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Understand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why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“lossless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decomposition”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is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requirement.</w:t>
      </w:r>
    </w:p>
    <w:p w14:paraId="3E01825E" w14:textId="77777777" w:rsidR="00A1024B" w:rsidRDefault="004466A0">
      <w:pPr>
        <w:spacing w:before="24" w:line="275" w:lineRule="auto"/>
        <w:ind w:left="1904" w:right="195" w:hanging="360"/>
        <w:rPr>
          <w:sz w:val="28"/>
          <w:szCs w:val="28"/>
        </w:rPr>
      </w:pPr>
      <w:r>
        <w:rPr>
          <w:w w:val="99"/>
          <w:sz w:val="28"/>
          <w:szCs w:val="28"/>
        </w:rPr>
        <w:t>n</w:t>
      </w:r>
      <w:r>
        <w:rPr>
          <w:sz w:val="28"/>
          <w:szCs w:val="28"/>
        </w:rPr>
        <w:t xml:space="preserve">  </w:t>
      </w:r>
      <w:r>
        <w:rPr>
          <w:w w:val="99"/>
          <w:sz w:val="28"/>
          <w:szCs w:val="28"/>
        </w:rPr>
        <w:t>Check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assignment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on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FD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problems.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You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may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find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similar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problems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on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the test.</w:t>
      </w:r>
    </w:p>
    <w:p w14:paraId="5AF3184E" w14:textId="77777777" w:rsidR="00A1024B" w:rsidRDefault="00A1024B">
      <w:pPr>
        <w:spacing w:before="3" w:line="200" w:lineRule="exact"/>
      </w:pPr>
    </w:p>
    <w:p w14:paraId="3AF83F1B" w14:textId="77777777" w:rsidR="00A1024B" w:rsidRDefault="004466A0">
      <w:pPr>
        <w:ind w:left="1047" w:right="828"/>
        <w:jc w:val="center"/>
        <w:rPr>
          <w:sz w:val="28"/>
          <w:szCs w:val="28"/>
        </w:rPr>
      </w:pPr>
      <w:r>
        <w:rPr>
          <w:b/>
          <w:w w:val="99"/>
          <w:sz w:val="28"/>
          <w:szCs w:val="28"/>
        </w:rPr>
        <w:t>====================</w:t>
      </w:r>
      <w:r>
        <w:rPr>
          <w:b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ALL</w:t>
      </w:r>
      <w:r>
        <w:rPr>
          <w:b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THE</w:t>
      </w:r>
      <w:r>
        <w:rPr>
          <w:b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BEST</w:t>
      </w:r>
      <w:r>
        <w:rPr>
          <w:b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====================</w:t>
      </w:r>
    </w:p>
    <w:sectPr w:rsidR="00A1024B">
      <w:type w:val="continuous"/>
      <w:pgSz w:w="12240" w:h="15840"/>
      <w:pgMar w:top="960" w:right="98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73FAE"/>
    <w:multiLevelType w:val="hybridMultilevel"/>
    <w:tmpl w:val="929E4B24"/>
    <w:lvl w:ilvl="0" w:tplc="04090001">
      <w:start w:val="1"/>
      <w:numFmt w:val="bullet"/>
      <w:lvlText w:val=""/>
      <w:lvlJc w:val="left"/>
      <w:pPr>
        <w:ind w:left="26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4" w:hanging="360"/>
      </w:pPr>
      <w:rPr>
        <w:rFonts w:ascii="Wingdings" w:hAnsi="Wingdings" w:hint="default"/>
      </w:rPr>
    </w:lvl>
  </w:abstractNum>
  <w:abstractNum w:abstractNumId="1" w15:restartNumberingAfterBreak="0">
    <w:nsid w:val="0D1A4D56"/>
    <w:multiLevelType w:val="hybridMultilevel"/>
    <w:tmpl w:val="1102BC30"/>
    <w:lvl w:ilvl="0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2" w15:restartNumberingAfterBreak="0">
    <w:nsid w:val="0DAD5C3B"/>
    <w:multiLevelType w:val="hybridMultilevel"/>
    <w:tmpl w:val="F59E51C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0E5C0A57"/>
    <w:multiLevelType w:val="hybridMultilevel"/>
    <w:tmpl w:val="BFEC554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206D3121"/>
    <w:multiLevelType w:val="hybridMultilevel"/>
    <w:tmpl w:val="0B341CE8"/>
    <w:lvl w:ilvl="0" w:tplc="0409000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4" w:hanging="360"/>
      </w:pPr>
      <w:rPr>
        <w:rFonts w:ascii="Wingdings" w:hAnsi="Wingdings" w:hint="default"/>
      </w:rPr>
    </w:lvl>
  </w:abstractNum>
  <w:abstractNum w:abstractNumId="5" w15:restartNumberingAfterBreak="0">
    <w:nsid w:val="34AD1F9D"/>
    <w:multiLevelType w:val="hybridMultilevel"/>
    <w:tmpl w:val="5BD6B9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F03AF5"/>
    <w:multiLevelType w:val="hybridMultilevel"/>
    <w:tmpl w:val="00C4DB6E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64AA105C"/>
    <w:multiLevelType w:val="multilevel"/>
    <w:tmpl w:val="A6F20C5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69540294"/>
    <w:multiLevelType w:val="hybridMultilevel"/>
    <w:tmpl w:val="2A34563E"/>
    <w:lvl w:ilvl="0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9" w15:restartNumberingAfterBreak="0">
    <w:nsid w:val="76917A15"/>
    <w:multiLevelType w:val="hybridMultilevel"/>
    <w:tmpl w:val="9D9ABD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6"/>
  </w:num>
  <w:num w:numId="5">
    <w:abstractNumId w:val="1"/>
  </w:num>
  <w:num w:numId="6">
    <w:abstractNumId w:val="3"/>
  </w:num>
  <w:num w:numId="7">
    <w:abstractNumId w:val="0"/>
  </w:num>
  <w:num w:numId="8">
    <w:abstractNumId w:val="4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24B"/>
    <w:rsid w:val="000604D3"/>
    <w:rsid w:val="0010068D"/>
    <w:rsid w:val="001479B7"/>
    <w:rsid w:val="001E7640"/>
    <w:rsid w:val="004466A0"/>
    <w:rsid w:val="0053372E"/>
    <w:rsid w:val="00690A86"/>
    <w:rsid w:val="007C1348"/>
    <w:rsid w:val="00923E82"/>
    <w:rsid w:val="00A1024B"/>
    <w:rsid w:val="00AB2AEE"/>
    <w:rsid w:val="00B42F86"/>
    <w:rsid w:val="00C5435C"/>
    <w:rsid w:val="00CD7F7E"/>
    <w:rsid w:val="00D74F32"/>
    <w:rsid w:val="00DF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7C5B1"/>
  <w15:docId w15:val="{5047F492-0315-4850-B84E-C635006DF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2F8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F8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42F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2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8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2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5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7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3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3308</TotalTime>
  <Pages>4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Johnnie B Oldfield</cp:lastModifiedBy>
  <cp:revision>7</cp:revision>
  <dcterms:created xsi:type="dcterms:W3CDTF">2019-04-26T18:03:00Z</dcterms:created>
  <dcterms:modified xsi:type="dcterms:W3CDTF">2019-04-29T02:46:00Z</dcterms:modified>
</cp:coreProperties>
</file>